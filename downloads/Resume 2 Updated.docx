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025CC6" w14:textId="4025A408" w:rsidR="000D54DE" w:rsidRPr="009128C6" w:rsidRDefault="00085846">
      <w:pPr>
        <w:pStyle w:val="divname"/>
        <w:rPr>
          <w:rFonts w:asciiTheme="minorHAnsi" w:eastAsia="Arial" w:hAnsiTheme="minorHAnsi" w:cstheme="minorHAnsi"/>
          <w:color w:val="333333"/>
          <w:sz w:val="22"/>
          <w:szCs w:val="22"/>
          <w:lang w:val="en-US"/>
        </w:rPr>
      </w:pPr>
      <w:r w:rsidRPr="00B15A37">
        <w:rPr>
          <w:rStyle w:val="divnamefName"/>
          <w:rFonts w:asciiTheme="minorHAnsi" w:eastAsia="Arial" w:hAnsiTheme="minorHAnsi" w:cstheme="minorHAnsi"/>
          <w:color w:val="333333"/>
          <w:sz w:val="22"/>
          <w:szCs w:val="22"/>
          <w:lang w:val="en-US"/>
        </w:rPr>
        <w:t>Alena</w:t>
      </w:r>
      <w:r w:rsidRPr="00B15A37">
        <w:rPr>
          <w:rStyle w:val="span"/>
          <w:rFonts w:asciiTheme="minorHAnsi" w:eastAsia="Arial" w:hAnsiTheme="minorHAnsi" w:cstheme="minorHAnsi"/>
          <w:color w:val="333333"/>
          <w:sz w:val="22"/>
          <w:szCs w:val="22"/>
          <w:lang w:val="en-US"/>
        </w:rPr>
        <w:t xml:space="preserve"> Zhigmitova</w:t>
      </w:r>
    </w:p>
    <w:p w14:paraId="6F8FDD39" w14:textId="1C6351A1" w:rsidR="0048097E" w:rsidRPr="00B15A37" w:rsidRDefault="0015158C" w:rsidP="0015158C">
      <w:pPr>
        <w:pStyle w:val="div"/>
        <w:spacing w:line="0" w:lineRule="atLeast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  <w:t xml:space="preserve">    </w:t>
      </w:r>
      <w:r w:rsidR="009724E2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</w:t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Full-stack Web Developer</w:t>
      </w:r>
    </w:p>
    <w:p w14:paraId="485BC011" w14:textId="05625B54" w:rsidR="0048097E" w:rsidRPr="009724E2" w:rsidRDefault="0048097E" w:rsidP="00A50B90">
      <w:pPr>
        <w:pStyle w:val="p"/>
        <w:ind w:left="567"/>
        <w:jc w:val="center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>Goal oriented full-stack-developer with a diverse interest in front-end technologies. Seeking full-time development opportunity where I can make a meaningful contribution to hard-working and creative team environment.</w:t>
      </w:r>
    </w:p>
    <w:p w14:paraId="6DEAA42E" w14:textId="7C8E46A7" w:rsidR="000D54DE" w:rsidRPr="00E97CC5" w:rsidRDefault="005168A4" w:rsidP="005168A4">
      <w:pPr>
        <w:pStyle w:val="divdocumentdivsectiontitle"/>
        <w:pBdr>
          <w:bottom w:val="single" w:sz="16" w:space="0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</w:t>
      </w:r>
      <w:r w:rsidR="0087591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Contact</w:t>
      </w:r>
      <w:r w:rsidR="0048097E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                                                     </w:t>
      </w:r>
      <w:r w:rsidR="00E97CC5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</w:t>
      </w:r>
      <w:r w:rsidR="00DB56F1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</w:t>
      </w:r>
      <w:r w:rsidR="00E97CC5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  <w:t>Technical Skills</w:t>
      </w:r>
    </w:p>
    <w:tbl>
      <w:tblPr>
        <w:tblStyle w:val="divdocumenttable"/>
        <w:tblpPr w:leftFromText="180" w:rightFromText="180" w:vertAnchor="text" w:horzAnchor="margin" w:tblpXSpec="right" w:tblpY="55"/>
        <w:tblW w:w="699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96"/>
        <w:gridCol w:w="3496"/>
      </w:tblGrid>
      <w:tr w:rsidR="00E97CC5" w:rsidRPr="008B380D" w14:paraId="72756C2A" w14:textId="77777777" w:rsidTr="00E97CC5">
        <w:trPr>
          <w:trHeight w:val="787"/>
        </w:trPr>
        <w:tc>
          <w:tcPr>
            <w:tcW w:w="349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3C30DF4" w14:textId="553E7401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Languages: JavaScript ES5 and ES6, C#, Python, HTML5, CSS3, S</w:t>
            </w:r>
            <w:r w:rsidR="00E802DF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ASS</w:t>
            </w: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Typescript</w:t>
            </w:r>
          </w:p>
          <w:p w14:paraId="2CFB21FC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Frameworks: Django, Node.js, Express, Angular 6, ASP.Net Core, Flask</w:t>
            </w:r>
          </w:p>
          <w:p w14:paraId="395379F1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  <w:t>Library: Bootstrap, jQuery, Mongoose</w:t>
            </w:r>
          </w:p>
        </w:tc>
        <w:tc>
          <w:tcPr>
            <w:tcW w:w="349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279F1A2" w14:textId="77777777" w:rsidR="00E97CC5" w:rsidRPr="00D604D5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128C6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Database:</w:t>
            </w:r>
            <w:r w:rsidRPr="00D604D5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 MS SQL, MongoDB</w:t>
            </w:r>
          </w:p>
          <w:p w14:paraId="2B37C0F3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Web Services: RESTful API, Ajax, JSON</w:t>
            </w:r>
          </w:p>
          <w:p w14:paraId="14F1EFBD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9724E2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Industry knowledge: Responsive Web Design, Web Development, Git</w:t>
            </w:r>
          </w:p>
          <w:p w14:paraId="2086E7C0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</w:p>
        </w:tc>
      </w:tr>
    </w:tbl>
    <w:p w14:paraId="1C3BEBF1" w14:textId="4AC41046" w:rsidR="00DA59A7" w:rsidRPr="00E20471" w:rsidRDefault="000608F7" w:rsidP="00DA59A7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</w:t>
      </w:r>
      <w:r w:rsidR="00E97CC5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085846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Elk Grove Village, IL</w:t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0812E028" w14:textId="067A78B7" w:rsidR="00DA59A7" w:rsidRPr="00E20471" w:rsidRDefault="00E97CC5" w:rsidP="00E97CC5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</w:t>
      </w:r>
      <w:r w:rsidR="00DA59A7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Email:</w:t>
      </w:r>
      <w:r w:rsidR="00DA59A7"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hyperlink r:id="rId6" w:history="1">
        <w:r w:rsidR="00DA59A7" w:rsidRPr="00E20471">
          <w:rPr>
            <w:rStyle w:val="Hyperlink"/>
            <w:rFonts w:asciiTheme="minorHAnsi" w:eastAsia="Arial" w:hAnsiTheme="minorHAnsi" w:cstheme="minorHAnsi"/>
            <w:sz w:val="18"/>
            <w:szCs w:val="18"/>
            <w:lang w:val="en-US"/>
          </w:rPr>
          <w:t>alicom19900215@gmail.com</w:t>
        </w:r>
      </w:hyperlink>
    </w:p>
    <w:p w14:paraId="577F16E4" w14:textId="1DC38909" w:rsidR="00DA59A7" w:rsidRPr="00E20471" w:rsidRDefault="00DA59A7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 Phone: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312-358-6197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572E1321" w14:textId="60A79266" w:rsidR="00DA59A7" w:rsidRPr="00E20471" w:rsidRDefault="00430E5F" w:rsidP="00430E5F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97CC5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</w:t>
      </w: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20471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G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ithub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.com/Alka888</w:t>
      </w:r>
    </w:p>
    <w:p w14:paraId="690A9B3C" w14:textId="1825DF14" w:rsidR="00D90A92" w:rsidRPr="00D90A92" w:rsidRDefault="00E20471" w:rsidP="00E20471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</w:t>
      </w:r>
      <w:r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L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inkedin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.com/in/alenazhabon/</w:t>
      </w:r>
    </w:p>
    <w:p w14:paraId="35820BF1" w14:textId="1825DF14" w:rsidR="0048097E" w:rsidRPr="00E20471" w:rsidRDefault="0048097E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</w:p>
    <w:p w14:paraId="2820102C" w14:textId="62E966F0" w:rsidR="000D54DE" w:rsidRPr="00D90A92" w:rsidRDefault="00747BC5" w:rsidP="00747BC5">
      <w:pPr>
        <w:pStyle w:val="divdocumentdivsectiontitle"/>
        <w:pBdr>
          <w:bottom w:val="single" w:sz="16" w:space="3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lang w:val="en-US"/>
        </w:rPr>
        <w:t xml:space="preserve">                                                                       </w:t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085846" w:rsidRPr="00D90A9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Projects</w:t>
      </w:r>
    </w:p>
    <w:p w14:paraId="71194052" w14:textId="2B63DB73" w:rsidR="000D54DE" w:rsidRPr="009724E2" w:rsidRDefault="00085846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</w:rPr>
        <w:t>Trivia Game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</w:rPr>
        <w:t>http://3.14.84.66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  <w:u w:val="single" w:color="333333"/>
        </w:rPr>
        <w:t>/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</w:rPr>
        <w:t xml:space="preserve">         </w:t>
      </w:r>
    </w:p>
    <w:p w14:paraId="37DA727D" w14:textId="297DAEEB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An ambitious final project developed by five members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This game allows 5 players to play at once, using Socket.io. </w:t>
      </w:r>
      <w:r w:rsidR="00CE1129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 HTML5, CSS3, JavaScript, NodeJS, jQuery, Bootstrap, Sass, GitHub, Socket.io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2A10D87C" w14:textId="36316CCE" w:rsidR="000D54DE" w:rsidRPr="009724E2" w:rsidRDefault="0008584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Wanna </w:t>
      </w:r>
      <w:r w:rsidR="001F07A0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Bet https://github.com/jamesjbamaung/WannaBet</w:t>
      </w:r>
    </w:p>
    <w:p w14:paraId="710D528F" w14:textId="65581AF4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 three-member full-stack project utilizing C# to create a multiple-page application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Designed UI Login/Sign-Up components using Bootstrap and CSS3. </w:t>
      </w:r>
      <w:r w:rsidR="00F23C0C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C#, HTML5, CSS3, MySQL, Bootstrap, Animation, jQuery</w:t>
      </w:r>
      <w:r w:rsidR="003200F5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, GitHub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57E1E132" w14:textId="31212688" w:rsidR="000D54DE" w:rsidRPr="009724E2" w:rsidRDefault="00085846" w:rsidP="009724E2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Pet Shelter </w:t>
      </w:r>
      <w:hyperlink r:id="rId7" w:history="1">
        <w:r w:rsidR="001F07A0" w:rsidRPr="00BA2631">
          <w:rPr>
            <w:rStyle w:val="Hyperlink"/>
            <w:rFonts w:asciiTheme="minorHAnsi" w:eastAsia="Arial" w:hAnsiTheme="minorHAnsi" w:cstheme="minorHAnsi"/>
            <w:b/>
            <w:bCs/>
            <w:sz w:val="20"/>
            <w:szCs w:val="20"/>
            <w:lang w:val="en-US"/>
          </w:rPr>
          <w:t>http://3.19.120.193/</w:t>
        </w:r>
      </w:hyperlink>
    </w:p>
    <w:p w14:paraId="0F8917C7" w14:textId="19FC00F6" w:rsidR="000D54DE" w:rsidRPr="009724E2" w:rsidRDefault="00085846" w:rsidP="004F54A8">
      <w:pPr>
        <w:pStyle w:val="p"/>
        <w:spacing w:line="280" w:lineRule="atLeast"/>
        <w:ind w:firstLine="567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A 4-hour proficiency exams in full stack Angular.  The user is able to create, delete and edit their pet information. </w:t>
      </w:r>
    </w:p>
    <w:p w14:paraId="5E0E90BE" w14:textId="68414BE8" w:rsidR="003A309C" w:rsidRPr="009724E2" w:rsidRDefault="00085846" w:rsidP="009724E2">
      <w:pPr>
        <w:pStyle w:val="p"/>
        <w:spacing w:line="280" w:lineRule="atLeast"/>
        <w:ind w:firstLine="567"/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</w:pP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Technologies: HTML5, CSS3, Angular</w:t>
      </w:r>
      <w:r w:rsidR="00B076DD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6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, MongoDB, GitHub, Bootstrap</w:t>
      </w:r>
      <w:r w:rsidR="003D7339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, GitHub</w:t>
      </w:r>
      <w:r w:rsidR="00B076DD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, Typescript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.</w:t>
      </w:r>
    </w:p>
    <w:p w14:paraId="1A67169D" w14:textId="59888A24" w:rsidR="003A309C" w:rsidRPr="009724E2" w:rsidRDefault="003A309C" w:rsidP="003A309C">
      <w:pPr>
        <w:pStyle w:val="ulli"/>
        <w:numPr>
          <w:ilvl w:val="0"/>
          <w:numId w:val="6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Altan Transit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  <w:lang w:val="en-US"/>
        </w:rPr>
        <w:t>http://altantransit</w:t>
      </w:r>
      <w:r w:rsidR="006A7CA7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  <w:lang w:val="en-US"/>
        </w:rPr>
        <w:t>.com</w:t>
      </w:r>
    </w:p>
    <w:p w14:paraId="26049F7C" w14:textId="319A4A58" w:rsidR="003A309C" w:rsidRPr="00473956" w:rsidRDefault="003A309C" w:rsidP="00473956">
      <w:pPr>
        <w:pStyle w:val="p"/>
        <w:spacing w:line="280" w:lineRule="atLeast"/>
        <w:ind w:firstLine="379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   Consulting website for a client (two members project).</w:t>
      </w:r>
      <w:r w:rsidR="00483086"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Technologies: JavaScript, Bootstrap, jQuery, HTML5, CSS3</w:t>
      </w:r>
      <w:r w:rsidR="003877F4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20"/>
          <w:szCs w:val="20"/>
          <w:lang w:val="en-US"/>
        </w:rPr>
        <w:t>.</w:t>
      </w:r>
    </w:p>
    <w:p w14:paraId="5DE4159D" w14:textId="77777777" w:rsidR="000D54DE" w:rsidRPr="009724E2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Experience</w:t>
      </w:r>
    </w:p>
    <w:p w14:paraId="51ACA456" w14:textId="496B1C56" w:rsidR="00931FD4" w:rsidRPr="00B15A37" w:rsidRDefault="00931FD4" w:rsidP="00931FD4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Junior Software Engineer</w:t>
      </w:r>
      <w:r w:rsidR="008916EC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– contract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07/01/2019 </w:t>
      </w:r>
      <w:r w:rsidR="00B44B83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–</w:t>
      </w:r>
      <w:r w:rsidR="00335C5C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673DCD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9/1/2019</w:t>
      </w:r>
    </w:p>
    <w:p w14:paraId="641923AD" w14:textId="28316DDA" w:rsidR="004F43AA" w:rsidRDefault="00931FD4" w:rsidP="0065589D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EZ Local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           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F43AA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Lombard, IL</w:t>
      </w:r>
    </w:p>
    <w:p w14:paraId="1C35DA0C" w14:textId="0BB33C04" w:rsidR="00FE122C" w:rsidRPr="004F43AA" w:rsidRDefault="004F43AA" w:rsidP="004F43AA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R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 xml:space="preserve">esponsible for designing, coding and modifying websites, from layout to function and according to a client's specifications. </w:t>
      </w:r>
      <w:r w:rsidR="00BE77DD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V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isually appealing sites that feature user-friendly design and clear navigation</w:t>
      </w:r>
      <w:r w:rsidRPr="004F43AA">
        <w:rPr>
          <w:rFonts w:ascii="Arial" w:hAnsi="Arial" w:cs="Arial"/>
          <w:shd w:val="clear" w:color="auto" w:fill="FFFFFF"/>
          <w:lang w:val="en-US"/>
        </w:rPr>
        <w:t>.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Technologies: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0915FE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C#/</w:t>
      </w:r>
      <w:bookmarkStart w:id="0" w:name="_GoBack"/>
      <w:bookmarkEnd w:id="0"/>
      <w:r w:rsidR="008B380D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.Net Core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, </w:t>
      </w:r>
      <w:r w:rsidR="00E80DCE" w:rsidRP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JavaScript, Bootstrap, jQuery, HTML5, CSS3, GitHub, MySQL, Microsoft Azure, </w:t>
      </w:r>
      <w:r w:rsidR="00E80DCE" w:rsidRPr="00B15A37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Responsive Web Design, Web Development</w:t>
      </w:r>
      <w:r w:rsidR="008B380D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121E0420" w14:textId="1C4CE714" w:rsidR="000D54DE" w:rsidRPr="00B15A37" w:rsidRDefault="00085846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Freelance Web Developer</w:t>
      </w:r>
      <w:r w:rsidRPr="00B15A37">
        <w:rPr>
          <w:rStyle w:val="singlecolumnspanpaddedlinenth-child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02/2019 to 05/2019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9474975" w14:textId="090B66F4" w:rsidR="00B15A37" w:rsidRDefault="00931FD4" w:rsidP="00B15A37">
      <w:pPr>
        <w:pStyle w:val="spanpaddedline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Altan Transit</w:t>
      </w:r>
      <w:r w:rsidR="00085846"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B15A37"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Des Plaines, IL</w:t>
      </w:r>
    </w:p>
    <w:p w14:paraId="4915D343" w14:textId="598D72BD" w:rsidR="00B15A37" w:rsidRPr="00E20471" w:rsidRDefault="00B15A37" w:rsidP="00B15A37">
      <w:pPr>
        <w:pStyle w:val="spanpaddedline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Created a website for a client.</w:t>
      </w:r>
      <w:r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Efficiently hand-coded using HTML5, CSS3, Bootstrap, JavaScript</w:t>
      </w:r>
      <w:r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- </w:t>
      </w:r>
      <w:hyperlink r:id="rId8" w:history="1">
        <w:r w:rsidRPr="00BA2631">
          <w:rPr>
            <w:rStyle w:val="Hyperlink"/>
            <w:rFonts w:asciiTheme="minorHAnsi" w:eastAsia="Arial" w:hAnsiTheme="minorHAnsi" w:cstheme="minorHAnsi"/>
            <w:b/>
            <w:bCs/>
            <w:i/>
            <w:iCs/>
            <w:sz w:val="18"/>
            <w:szCs w:val="18"/>
            <w:lang w:val="en-US"/>
          </w:rPr>
          <w:t>http://www.altantransit.com</w:t>
        </w:r>
      </w:hyperlink>
      <w:r>
        <w:rPr>
          <w:rStyle w:val="Hyperlink"/>
          <w:rFonts w:asciiTheme="minorHAnsi" w:eastAsia="Arial" w:hAnsiTheme="minorHAnsi" w:cstheme="minorHAnsi"/>
          <w:b/>
          <w:bCs/>
          <w:i/>
          <w:iCs/>
          <w:sz w:val="18"/>
          <w:szCs w:val="18"/>
          <w:lang w:val="en-US"/>
        </w:rPr>
        <w:t>.</w:t>
      </w:r>
      <w:r w:rsidR="009724E2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4EC00893" w14:textId="1278EB6E" w:rsidR="000D54DE" w:rsidRPr="00B15A37" w:rsidRDefault="00085846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Logistics </w:t>
      </w:r>
      <w:r w:rsidR="00503DE9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Coordinator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09/2017 to 01/2019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815BBC1" w14:textId="77777777" w:rsidR="000D54DE" w:rsidRPr="00B15A37" w:rsidRDefault="00085846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Arrow Trans Corp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Elk Grove Village, IL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46393C1F" w14:textId="739CC1BA" w:rsidR="000A6EE0" w:rsidRPr="00B15A37" w:rsidRDefault="00085846" w:rsidP="00B15A37">
      <w:pPr>
        <w:pStyle w:val="p"/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Manage the maintenance, preparation and routing of purchase orders</w:t>
      </w:r>
      <w:r w:rsidR="00473956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. 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Communicate with van lines to ensure prompt pick-up and delivery of shipments. Arrange same-day deliveries whenever possible.</w:t>
      </w:r>
    </w:p>
    <w:p w14:paraId="1BBE1DE6" w14:textId="77777777" w:rsidR="000D54DE" w:rsidRPr="009128C6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128C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Education and Training</w:t>
      </w:r>
    </w:p>
    <w:p w14:paraId="5C29EBBD" w14:textId="11EB0F3B" w:rsidR="00B15A37" w:rsidRDefault="002701F3">
      <w:pPr>
        <w:pStyle w:val="divdocumentsinglecolumn"/>
        <w:tabs>
          <w:tab w:val="right" w:pos="10620"/>
        </w:tabs>
        <w:spacing w:line="280" w:lineRule="atLeast"/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2701F3">
        <w:rPr>
          <w:rFonts w:asciiTheme="minorHAnsi" w:hAnsiTheme="minorHAnsi" w:cstheme="minorHAnsi"/>
          <w:b/>
          <w:bCs/>
          <w:sz w:val="18"/>
          <w:szCs w:val="18"/>
          <w:lang w:val="en-US"/>
        </w:rPr>
        <w:t>Certificate of Accomplishment, Full-Stack Web Development Onsite Immersive Program</w:t>
      </w:r>
      <w:r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. </w:t>
      </w:r>
      <w:r w:rsidRPr="008B380D">
        <w:rPr>
          <w:rFonts w:asciiTheme="minorHAnsi" w:hAnsiTheme="minorHAnsi" w:cstheme="minorHAnsi"/>
          <w:b/>
          <w:bCs/>
          <w:sz w:val="18"/>
          <w:szCs w:val="18"/>
          <w:lang w:val="en-US"/>
        </w:rPr>
        <w:t>Languages: Python, MEAN, C#/.NET</w:t>
      </w:r>
      <w:r w:rsidR="0048097E" w:rsidRPr="00AB35CF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ab/>
      </w:r>
      <w:r w:rsidR="0048097E"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2019</w:t>
      </w:r>
      <w:r w:rsid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</w:t>
      </w:r>
    </w:p>
    <w:p w14:paraId="678DC03E" w14:textId="11895260" w:rsidR="000D54DE" w:rsidRPr="00B15A37" w:rsidRDefault="00B15A37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Coding Dojo</w:t>
      </w:r>
      <w:r w:rsidR="0048097E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8097E" w:rsidRPr="00C243E6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Chicago, IL</w:t>
      </w:r>
    </w:p>
    <w:p w14:paraId="72CE3B55" w14:textId="50AB40FA" w:rsidR="000D54DE" w:rsidRPr="00B15A37" w:rsidRDefault="00085846" w:rsidP="00B15A37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degre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Master of Science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: </w:t>
      </w:r>
      <w:r w:rsidRPr="00B15A37">
        <w:rPr>
          <w:rStyle w:val="spanprogramlin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Business Administration</w:t>
      </w:r>
      <w:r w:rsidR="0009484E">
        <w:rPr>
          <w:rStyle w:val="singlecolumnspanpaddedlinenth-child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09484E" w:rsidRPr="0009484E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and Computer Science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2016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2CBBFBE4" w14:textId="6F6D19C6" w:rsidR="0015158C" w:rsidRPr="00B15A37" w:rsidRDefault="00085846" w:rsidP="00B15A37">
      <w:pPr>
        <w:pStyle w:val="spanpaddedline"/>
        <w:tabs>
          <w:tab w:val="right" w:pos="10620"/>
        </w:tabs>
        <w:spacing w:line="280" w:lineRule="atLeast"/>
        <w:rPr>
          <w:rStyle w:val="spandegre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Qiqihar University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3B6663" w:rsidRPr="00B15A37">
        <w:rPr>
          <w:rStyle w:val="spantxtNormal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Qiqihar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, </w:t>
      </w:r>
      <w:r w:rsidRPr="006906AF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China</w:t>
      </w:r>
      <w:r w:rsidRPr="006906AF">
        <w:rPr>
          <w:rStyle w:val="spantxtNormal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</w:p>
    <w:p w14:paraId="2BDCA274" w14:textId="53B047B6" w:rsidR="000D54DE" w:rsidRPr="00B15A37" w:rsidRDefault="00085846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degre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Bachelor of Science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: </w:t>
      </w:r>
      <w:r w:rsidRPr="00B15A37">
        <w:rPr>
          <w:rStyle w:val="spanprogramlin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Chinese Studies</w:t>
      </w:r>
      <w:r w:rsidRPr="00B15A37">
        <w:rPr>
          <w:rStyle w:val="singlecolumnspanpaddedlinenth-child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2012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2857DA00" w14:textId="2175F622" w:rsidR="0048097E" w:rsidRPr="006906AF" w:rsidRDefault="00085846" w:rsidP="004D053E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Buryat State University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spantxtNormal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Ulan-Ude, </w:t>
      </w:r>
      <w:r w:rsidRPr="006906AF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Russia</w:t>
      </w:r>
    </w:p>
    <w:sectPr w:rsidR="0048097E" w:rsidRPr="006906AF">
      <w:pgSz w:w="12240" w:h="15840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71AC058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AA805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9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8E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0D1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646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41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0F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2D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A4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EE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023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AAA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AD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FECC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E01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C9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D81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E65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06D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8B0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4A5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26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ECE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C9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B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8E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700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A64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9C2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02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B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CA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A5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6E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2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76F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64C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308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AA0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E3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AE5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67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467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3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680B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02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CCE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E7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966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7C4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84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6AC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0E61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01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FE7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6C5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82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00D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DCB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9A9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2F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5C665F4"/>
    <w:multiLevelType w:val="hybridMultilevel"/>
    <w:tmpl w:val="4086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546"/>
    <w:multiLevelType w:val="hybridMultilevel"/>
    <w:tmpl w:val="80305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5D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4387"/>
    <w:multiLevelType w:val="hybridMultilevel"/>
    <w:tmpl w:val="C898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E"/>
    <w:rsid w:val="000068A6"/>
    <w:rsid w:val="00017220"/>
    <w:rsid w:val="00053419"/>
    <w:rsid w:val="000608F7"/>
    <w:rsid w:val="00085846"/>
    <w:rsid w:val="00086680"/>
    <w:rsid w:val="000915FE"/>
    <w:rsid w:val="0009484E"/>
    <w:rsid w:val="00095D3D"/>
    <w:rsid w:val="000A6EE0"/>
    <w:rsid w:val="000C1EEB"/>
    <w:rsid w:val="000D54DE"/>
    <w:rsid w:val="001247F4"/>
    <w:rsid w:val="0014534B"/>
    <w:rsid w:val="0015158C"/>
    <w:rsid w:val="0015627A"/>
    <w:rsid w:val="001B6E54"/>
    <w:rsid w:val="001C2759"/>
    <w:rsid w:val="001F07A0"/>
    <w:rsid w:val="002109EE"/>
    <w:rsid w:val="0026624A"/>
    <w:rsid w:val="002701F3"/>
    <w:rsid w:val="002A2484"/>
    <w:rsid w:val="002F196B"/>
    <w:rsid w:val="002F6366"/>
    <w:rsid w:val="003200F5"/>
    <w:rsid w:val="00335C5C"/>
    <w:rsid w:val="00357620"/>
    <w:rsid w:val="003877F4"/>
    <w:rsid w:val="003A309C"/>
    <w:rsid w:val="003A7E4C"/>
    <w:rsid w:val="003B6663"/>
    <w:rsid w:val="003D7339"/>
    <w:rsid w:val="003D7FC7"/>
    <w:rsid w:val="003E4483"/>
    <w:rsid w:val="00430E5F"/>
    <w:rsid w:val="00473956"/>
    <w:rsid w:val="0048097E"/>
    <w:rsid w:val="00483086"/>
    <w:rsid w:val="004D053E"/>
    <w:rsid w:val="004F43AA"/>
    <w:rsid w:val="004F54A8"/>
    <w:rsid w:val="00503DE9"/>
    <w:rsid w:val="005168A4"/>
    <w:rsid w:val="0053254D"/>
    <w:rsid w:val="00581990"/>
    <w:rsid w:val="005F60CA"/>
    <w:rsid w:val="006151B4"/>
    <w:rsid w:val="0065589D"/>
    <w:rsid w:val="00673DCD"/>
    <w:rsid w:val="006906AF"/>
    <w:rsid w:val="006A7CA7"/>
    <w:rsid w:val="006F1E17"/>
    <w:rsid w:val="00706BE4"/>
    <w:rsid w:val="0072029B"/>
    <w:rsid w:val="00747BC5"/>
    <w:rsid w:val="007677EF"/>
    <w:rsid w:val="007C5DFC"/>
    <w:rsid w:val="00804391"/>
    <w:rsid w:val="00875916"/>
    <w:rsid w:val="008916EC"/>
    <w:rsid w:val="008A4E23"/>
    <w:rsid w:val="008B27EA"/>
    <w:rsid w:val="008B380D"/>
    <w:rsid w:val="008D51EE"/>
    <w:rsid w:val="009128C6"/>
    <w:rsid w:val="00931FD4"/>
    <w:rsid w:val="009724E2"/>
    <w:rsid w:val="009858C4"/>
    <w:rsid w:val="009D6328"/>
    <w:rsid w:val="00A50B90"/>
    <w:rsid w:val="00A86406"/>
    <w:rsid w:val="00A94719"/>
    <w:rsid w:val="00A9781E"/>
    <w:rsid w:val="00AB18BD"/>
    <w:rsid w:val="00AB3577"/>
    <w:rsid w:val="00AB35CF"/>
    <w:rsid w:val="00AC31A4"/>
    <w:rsid w:val="00B076DD"/>
    <w:rsid w:val="00B15A37"/>
    <w:rsid w:val="00B23478"/>
    <w:rsid w:val="00B44B83"/>
    <w:rsid w:val="00B52240"/>
    <w:rsid w:val="00B63DA4"/>
    <w:rsid w:val="00B94A96"/>
    <w:rsid w:val="00BB2CA4"/>
    <w:rsid w:val="00BE4D05"/>
    <w:rsid w:val="00BE77DD"/>
    <w:rsid w:val="00C13503"/>
    <w:rsid w:val="00C243E6"/>
    <w:rsid w:val="00CE1129"/>
    <w:rsid w:val="00D545A9"/>
    <w:rsid w:val="00D604D5"/>
    <w:rsid w:val="00D90A92"/>
    <w:rsid w:val="00DA59A7"/>
    <w:rsid w:val="00DB56F1"/>
    <w:rsid w:val="00DB77DE"/>
    <w:rsid w:val="00DC29BB"/>
    <w:rsid w:val="00E20471"/>
    <w:rsid w:val="00E53DD0"/>
    <w:rsid w:val="00E802DF"/>
    <w:rsid w:val="00E80DCE"/>
    <w:rsid w:val="00E87A6C"/>
    <w:rsid w:val="00E97CC5"/>
    <w:rsid w:val="00EE05AC"/>
    <w:rsid w:val="00F170A5"/>
    <w:rsid w:val="00F23C0C"/>
    <w:rsid w:val="00F454CA"/>
    <w:rsid w:val="00FA0A7C"/>
    <w:rsid w:val="00FA447D"/>
    <w:rsid w:val="00FA6F4A"/>
    <w:rsid w:val="00F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85A"/>
  <w15:docId w15:val="{03A93E30-5CC4-4F35-8793-480972E9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0" w:space="5" w:color="00FFFF"/>
        <w:bottom w:val="none" w:sz="0" w:space="6" w:color="auto"/>
      </w:pBdr>
      <w:spacing w:line="560" w:lineRule="atLeast"/>
      <w:jc w:val="center"/>
    </w:pPr>
    <w:rPr>
      <w:b/>
      <w:bCs/>
      <w:caps/>
      <w:sz w:val="44"/>
      <w:szCs w:val="44"/>
    </w:rPr>
  </w:style>
  <w:style w:type="paragraph" w:customStyle="1" w:styleId="div">
    <w:name w:val="div"/>
    <w:basedOn w:val="Normal"/>
  </w:style>
  <w:style w:type="character" w:customStyle="1" w:styleId="divnamefName">
    <w:name w:val="div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txtNormal">
    <w:name w:val="span_txtNormal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</w:style>
  <w:style w:type="character" w:styleId="Hyperlink">
    <w:name w:val="Hyperlink"/>
    <w:basedOn w:val="DefaultParagraphFont"/>
    <w:uiPriority w:val="99"/>
    <w:unhideWhenUsed/>
    <w:rsid w:val="000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antransi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3.19.120.1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om199002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07995-83F0-4001-AFA7-00DFB045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Alena Zhigmitova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Alena Zhigmitova</dc:title>
  <dc:subject/>
  <dc:creator>Oser Tenzin</dc:creator>
  <cp:keywords/>
  <dc:description/>
  <cp:lastModifiedBy>Oser Tenzin</cp:lastModifiedBy>
  <cp:revision>34</cp:revision>
  <cp:lastPrinted>2019-08-18T02:14:00Z</cp:lastPrinted>
  <dcterms:created xsi:type="dcterms:W3CDTF">2019-08-18T02:15:00Z</dcterms:created>
  <dcterms:modified xsi:type="dcterms:W3CDTF">2019-10-22T20:52:00Z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+C4AAB+LCAAAAAAABAAVmbWy60gURT9IgZiCF4iZWZmY0eKvnzupyy7Z3efsvVaZYSiEgDkUp0iEwxGRF3iaxmGIhTgOpwS4sfhdEZc0eVG9YQDWfgsq21k2CSoTFMZuatbm66BKk7o5MGg6nIdBcL35PiKCuus1K94hEQgbp332u50GMdy4slsKdRhS0+MPO6kboR/Ii6HwreE613aGLxZLlsdQWLRe44hya7OoisQy9stKlws1a+y+xVDvg9/</vt:lpwstr>
  </property>
  <property fmtid="{D5CDD505-2E9C-101B-9397-08002B2CF9AE}" pid="3" name="x1ye=1">
    <vt:lpwstr>FhN3Zqt7a4SR0JTHo8nxfoWVk9RGF8K6233SXUlTMbceq83iG39vUOIj8+sqfiGWbqu4pxjbJsHlX0bVU7bQtgZ+Hv96sxioSi9VRZFwk1AsnMOD39co4V09d5NSmDTJ8H3wj7p/iz0NJ3lQaw1F8nOx+ZNRUKBmxZ9llxuEVYtmi7qcH+QMFeLIpRIfUGJPLe/BioT2TEvUdiJw93d2bHdjlVsPXXdZjEMh4VWWUREvq/NBBwXwr/dynv+NZG1</vt:lpwstr>
  </property>
  <property fmtid="{D5CDD505-2E9C-101B-9397-08002B2CF9AE}" pid="4" name="x1ye=10">
    <vt:lpwstr>ESbsjzhKCZQBUSqGZAAktI/+VgDG8W1hkVWma7/7usGpvbLX5JbIOj5ZzPN2qAv52tEp40Qr2K2aEYlJIMD1kDglgOjoEjw/vvJ7q5amZGbl22y6L+wLVPOSVTPLkm+ht7Y4ZZsBNrSctK9eygfsRWOvuG6nFHN5IYqcrDeMckPJMJBn3SgdtC0vujxfYHCnUBDkTVY+pW6kHDqoPmdKVz63XkeVgHSyeRsHUnvQOTfpli/05F7VfwYvytiQLq0</vt:lpwstr>
  </property>
  <property fmtid="{D5CDD505-2E9C-101B-9397-08002B2CF9AE}" pid="5" name="x1ye=11">
    <vt:lpwstr>mxSuMI8UODQwvgHIUA8QIHU6xQD3cAX6HzyI4ZzIcxLnoZa/fKWfmGMwvUy+Ym0wKluhX/9RtiLIyrEqYpXXtXQQnqDQMsCUWLsHhmxjuLPDmYPU2DX1A5CBlyzHMDLBcGuh8hntAIcABq5CeE2WV5g2tmgfIWH9xvyo0mS2HHKP6gebxoCFUch39D6LJ/iR6M77SFrHhAyE048TAsam0M4JugXcmzGX2PuFpAwEZChSgnXu1uBtDLtCgY/9mHP</vt:lpwstr>
  </property>
  <property fmtid="{D5CDD505-2E9C-101B-9397-08002B2CF9AE}" pid="6" name="x1ye=12">
    <vt:lpwstr>ZlQA9PKO42Vfz2WII6FAVxSo0ZO0brLNuQHst2LVUyQcEXEMug2UDkWjBayGzFyVncuwrfZQ5bpjS3pbwZ5qqQcC0BUmTa2PUKILB9BimgAQDm0HbFAvzrrrGS+HMmmlXC/SyS2mVfcXLtW3JehbhpABY6JEwIcaNkdcrLTrYZ+NHC7S8dZ7Fk8wQRL8ID5C15dvebMydqIfFTWDWZBUBem1UzJYNFEKGtujXuG9FCk9h2rFCiuPDcviI8IyeO/</vt:lpwstr>
  </property>
  <property fmtid="{D5CDD505-2E9C-101B-9397-08002B2CF9AE}" pid="7" name="x1ye=13">
    <vt:lpwstr>H2/oH27W5KZNSrGvbOxFonQWY/LZreHSx11AyXwPs82EhEAR2ROm/y8nuqkMHiEiGD+0jxgFS1rthytsIMgLshXTZhpRNrIRqaBCoVAWk1SfB/HaQdn00bE4YT6360bmzuLxDY/rts0WlaKtm+oeI4BY4NhmphfDQ/oyVCYDhs7CKXBLa7cB3cVCcX/iKRgSXoGn7uNK50m3aMoBvFxv1SqmccsXisnuYJHsR2IQLy71TJFHosB4xnCW0b8hEAa</vt:lpwstr>
  </property>
  <property fmtid="{D5CDD505-2E9C-101B-9397-08002B2CF9AE}" pid="8" name="x1ye=14">
    <vt:lpwstr>IFB/68Q7EA0JxVTp9l388ZBHAXwjTjN07AxidsNW97pQN8KCssWiT1Lhw9PtQvqewwo4pmX0JD2KuEdaXHCGfjHTavNv4RqQI2XmTUlroP/9BBEfP7z/OEEfST6DLVKgvOmK+Tij6xfiGQRqPzFEl/wTHBU5DuvfaC/r4Sp3S9Cvwc5thGayOCsFK0D+RS8Tmq+4A/eCa6AjJy0wYY5zRrbVjoJXCoygbXAWhyR4fo10heS0cYSYpeErn+Zjs9u</vt:lpwstr>
  </property>
  <property fmtid="{D5CDD505-2E9C-101B-9397-08002B2CF9AE}" pid="9" name="x1ye=15">
    <vt:lpwstr>9X+1j12vBB6H+rCv/Rp2QWQPdeQ0YexiojkZHx4Q8yv27+o5WVzocWA8LTcYZsRtRuCZeqQX0mApMiHpFzgh1SxRJCZ/MdBPv+CYk+Q2E3/Du7FpsuFw/I1lYEPGMR4VBgIQX/SCnSsoMwa7UTyIF7yim8vytJuVkRilDfwXcI26sgOvCmssz51VpyKkb+17URgchBBL1cpT0Em+ViL/MPjat5mlen9pUD9MSqyt0yJE24/8Te+02KPrlrw4FlQ</vt:lpwstr>
  </property>
  <property fmtid="{D5CDD505-2E9C-101B-9397-08002B2CF9AE}" pid="10" name="x1ye=16">
    <vt:lpwstr>KZOV291PyRHzSREEVbaHoxBRLRCKXSgoILxs+mg1G+gaVTYXRPxHpqnYW38XMzkf784s9meyHKHIuEpLUT9CLNjOaDdihL6ahP6T7MgeubFF5p2ClhQ3ZoX75eJV2A59dniRz9QaPEcw6cXdgRBk8UILfRdzF5bROnKB8WD3rOyzhKTLCB0Vj06FvYq2iiyKvvRFk/nfpD73br1hRUp1lUG6995BRTJVoroKn4FIptb0CHUme7IWHgJai2plqAT</vt:lpwstr>
  </property>
  <property fmtid="{D5CDD505-2E9C-101B-9397-08002B2CF9AE}" pid="11" name="x1ye=17">
    <vt:lpwstr>x9VSEcLvmurvAC03tL4AYmwFH5DZZlcJrS1/1ip551eCe8gzTxXJdBgmtYALFcv4jp3XilkJKxJonlCMw0l4zI0ZDfEEE/7aE/4ThweSmiUpdGj1TDG5BeAkTMsp7Gf4wsE4I46FQCta1tDUEUx8y1juycw3+NGnP2C8zY/s8uAiyc8hBaYyPxtGLKyX9JYr+9xTib9kvVAyTw0zLod1DoyuimPijKZOscZxL/4rK/4N4ukgnRQfllGHD3chT+j</vt:lpwstr>
  </property>
  <property fmtid="{D5CDD505-2E9C-101B-9397-08002B2CF9AE}" pid="12" name="x1ye=18">
    <vt:lpwstr>uxQvUAQYqWRju1xfKrQjq5YqxvF3Ie9/6ATM77Q2wkg7TiB+ZO7vopl5NbqWbGbUmmbtPGnvb3GqNb3G26yTwfBnoByHRxfKY+uBbtdlVXjp27t0BNJeo83RWLca7CkAxjfxiWb63n0uvgnKFxkcvfCLEWtN/4Q1obxJC+1lyCm7gnHGnrjTY3fLZv5fCX+fEDwMqSkxh3ZrWTAVc2BXZjYG/y+/TlvQcMvauQbpYYvEoyxP1UF3adNhZ/JXN2w</vt:lpwstr>
  </property>
  <property fmtid="{D5CDD505-2E9C-101B-9397-08002B2CF9AE}" pid="13" name="x1ye=19">
    <vt:lpwstr>TIW/TVvOBFCM1qh7HvjXkKusTaPpXjhYSTNjKIjrL0P3Kd17J+x4klLATlN2Eqal9M7o78/J1WdaESf4LvmMBaFpVlecB+3x0DbbWujWlZ1O8Zx2ASz93mGficUgmXVmKNBZF6KP/AB8JPYfvmHg4cuh3+7trHGbkzxs1M7U/MDErwrVsvwgiyIeW47ltm6GPzg4E9q9Jg1/gqxTcannfncOOA/rxPQbMV7U7vK6a/jVXPd7CRyiuBzVIv8i0/M</vt:lpwstr>
  </property>
  <property fmtid="{D5CDD505-2E9C-101B-9397-08002B2CF9AE}" pid="14" name="x1ye=2">
    <vt:lpwstr>d9qHLohuTL3r3cHTBxKD3xVH7k9xOrQrq9rNtyOrcEu8L5CgmJj3MFzhv0GvNY6T4ShAw6ipmLz/7++SNhaf314UDdU8sMDiCCtIjEw8gWc31a3YsyifvuTab+0y1qOnL34CxYagleiiSiCfMZ974GZGaHkBm4N2qxTwaGCAmxxft3aFTNfs6nm2Oa/+CraMKp3BBHYEMrT77zb+AW5kys/ZNETrn3BL2G4yr7o09RiKS8VmaA0K1DDei9Rt2E5</vt:lpwstr>
  </property>
  <property fmtid="{D5CDD505-2E9C-101B-9397-08002B2CF9AE}" pid="15" name="x1ye=20">
    <vt:lpwstr>Yu9bk2kYtTI0pzR1cD9pRdh+O13OiwtWMO5AwcVmBnqJFbQAAVWI1/nHzocgcVeftYChYOAPbl0Aniu1fSWccGh2C9ff4wfdWefuqfXk3vxZ4V9KzvkpUcC5xdDsxxh2w9M65yym5CQSy0WHXdR2EsBfACelxvuYsJBYBBf50mCqw8EJbhvwHr3Oho9TOx3hWtg/97BUHGKTOLAWHpoYiFKLsFkzMnD/fN73XlQFMvqucQ2mDGCmprHTiOD00so</vt:lpwstr>
  </property>
  <property fmtid="{D5CDD505-2E9C-101B-9397-08002B2CF9AE}" pid="16" name="x1ye=21">
    <vt:lpwstr>/6RYnH7um36epv+8iA15+GX7tWLCyDHjq65qz/tLkaaVRj/448jh8uABgnrgFdFyiWXkHmWYSuMmZKnjJ7ssR6Hf60U0Sajfm+SLfHr6+B6jdcEICZscKz5YP5UQf2fBtbUmZENj5UXN5Urzp/J64WVyXV7DGAFuFrosfL4L17sugMnJU8jupgxd3JpY4K2VV9lwe9JYkdlnxh7W0TC9HD/bM5pSA24dDhPQruHcbtey4WK60k+IK08L+xv3vAO</vt:lpwstr>
  </property>
  <property fmtid="{D5CDD505-2E9C-101B-9397-08002B2CF9AE}" pid="17" name="x1ye=22">
    <vt:lpwstr>NmNBvG675loWGbqhMcpzVdrI+yUHHQUk2Oa/y5BKqVa8GXeK0KOQcEC4QI7GUPcT8M+RbzJMshcsnA7vfYLGh1mB7P65gvIGxfzHsBVUkM9B+Xkc89+Va/dUm4psMFCKXc/1R9d1H5cMdX0kZHEL8YUF0zvhWL9wx2MdqZTKmLi0Ur0PzmVvwyA1gfcQZ+C/Sv3xckaPbfeJ5sKH1FuRI/m67MYtB/uXROTccUzbcrmhNEKUJKc/CXKAzEJIffk</vt:lpwstr>
  </property>
  <property fmtid="{D5CDD505-2E9C-101B-9397-08002B2CF9AE}" pid="18" name="x1ye=23">
    <vt:lpwstr>5hyh/EIOlWKLVamlbii0+cqkXTFIlmUFCo7cWAqT/umNDFJMn+YrWGjleKk1qaDxSF9J0B948Vwj6GlbbHXpzl7nOMgbVmgJTxHFOIoW7BA5mPtM6K59o5YI4ulojexWaWeIaHF0x4JB+tJPrx5T3GoL0KFuvQp4CeQ8rJugCjIJ6I0AtXCMuYBzl7tdh1q9RstnD8vtH2igMOU2X69vwHRwiFWGuDPm00QW6LJGWcnTkSVX8dRotCOsrq4r0BS</vt:lpwstr>
  </property>
  <property fmtid="{D5CDD505-2E9C-101B-9397-08002B2CF9AE}" pid="19" name="x1ye=24">
    <vt:lpwstr>HRhPNA4bWzkDd6X8l5fZH+7CWAMO/lT66W2rFqa5EWQWtVXlO/Taf82s5z8ku/XE2zYDZF4pF1G5E+8mt9oT+zWElkaEdWN/3REutQgPg5vf1RHFy8++3V1GaFd7oRQUxQsZfk7E3+73E9mAV9mVIr0XP471GJv5sjVRRArrF3RbUUPmaZqDnEqXOyosvWpHGeF7zYvA84h62UBRMZrIi0NQEqt/9pSWBqzthLWzC0qgUonGAZpmcRVK8ZJcK8n</vt:lpwstr>
  </property>
  <property fmtid="{D5CDD505-2E9C-101B-9397-08002B2CF9AE}" pid="20" name="x1ye=25">
    <vt:lpwstr>8XEs1WJtHGBeiO616QImj9fjvbK7fpMhAZsBU03NeKBL0j9kQp8UiMl/aE8oTmt6ZdeCQHDYH4s8c4JGNHwFLkd0z/NTC3pZgOm6i/26bZT39KzVZ7vJQetXbaILTBtEWTWkRhc0zVW2675HoJ2dyKIHZSvRX6jelg8H2beB/w1mau2HwSu05V9Ir2J+FVkJWQA4BENiogHcnJN33/GlJ56huL0gdpj2AhrnEhtew3qP2aqpJUlX3xaphRI6zn8</vt:lpwstr>
  </property>
  <property fmtid="{D5CDD505-2E9C-101B-9397-08002B2CF9AE}" pid="21" name="x1ye=26">
    <vt:lpwstr>D7M8Uji18dnqDNruGqsd1HEo+TmUmlanyDX0sAmSNYdABDFkMAgP7Y2rY5ckjxiV90T4/mAvxJx1bf88rSJOXHF0HV0SnOCxztjPQX/vGuR08mAyVJy9YSnfs55Z0REYig8IulLHb3cMI9BwXe/H5rWrY7i6W21zAWolnklfbpsBNwOP8021iNTQ05bwZtkXnZeXFaXuttZZZbzwwK7N3/VN7QFH3R4hnXnTGnb11JSalXLIUc7QKHIYBCo6Y7k</vt:lpwstr>
  </property>
  <property fmtid="{D5CDD505-2E9C-101B-9397-08002B2CF9AE}" pid="22" name="x1ye=27">
    <vt:lpwstr>x3xLFuxDT5tp8fQ/vSIBYTgKZu7fY772nwMYCMi5PCPOyEcX55+6fknRcXr7yPYabftwlUEAqnIdDIKcXnangB1KVc5MfJZbjLHVDPVtCLRG1hxLFf7bLo9++t8K79uhXl9HDTXdK9iPwb6v61Vdq/aez47qKe62CoZ3/R22UqUMtCvh1+Hu+cX1eEvxj61iFAb0+Sy+vUbQpGFSermwprCIjlgS5vFaUYZ+HjIfahAStT4nFa9FKai3EgxbtaE</vt:lpwstr>
  </property>
  <property fmtid="{D5CDD505-2E9C-101B-9397-08002B2CF9AE}" pid="23" name="x1ye=28">
    <vt:lpwstr>mMGzeEzz0c37Tag6d0Wb5bGDKuj4G3bOZlGdIYrrlmzwhf+FB0vCrlGr1vGXjFsOZwoyIpi5CJYrOtnGuiqefY/NkttSIFOiCs7gDqNQuaGHXtqwlfNHK55yYk5SAJg16EjE3L3nUcu2/iIXkR9iuwCMHUuqv0/0jBcx2lUqW8DSSNu5ZSGEc1E7Z+RXy8o7XmtwjFoquu5dj19nVZkEwpDh/TkcXdCR3JFwll9abHtA2Zg/ReY4rSDey89muZd</vt:lpwstr>
  </property>
  <property fmtid="{D5CDD505-2E9C-101B-9397-08002B2CF9AE}" pid="24" name="x1ye=29">
    <vt:lpwstr>c+AtGRTCgp6rwDMT4zHCNd8kiBn8+olMLkOxD/5mYpOPgdalONx8SXUEwZJM6TiALzLpgwv2B6aXZXH/zNHjdAJiG4y7KOZJR5foTdoDnbGglSwegCkMEUhzCY1ZR8j3t6oXTaJttOj8khrhCvOfLcK/avg03cq+yDfx2Q34n2D/suiqux38102aHvbJNSaLdA6mj8gv4tzDSYfvNKd0TsmCQy1otMmck0k9a2htuR2ORrTCPg0Mr0zwgjmYcAW</vt:lpwstr>
  </property>
  <property fmtid="{D5CDD505-2E9C-101B-9397-08002B2CF9AE}" pid="25" name="x1ye=3">
    <vt:lpwstr>m6+6xFuHxSl9mEYWy4shJL71YthyQdWlSWPpkrTvqwCnoSshts6pk6JjU4EOhP1LjN5wOJy+bsbxk5Ia5krHBhS0zFJhfnguIBfJI+ypvluAJauhj9FmKgxaSVM1xUufwRwQaetV3xxiDiUE5okY0F46+zVb0o/aQiKCQi9mpvIwrIULbgI0M4BAiuQdBXbuKKdFqsXFBM+q4KTFPMFZl1NlusO57QzqslEGqUp+vR+4eN8FXpD35ZmDhATcpVS</vt:lpwstr>
  </property>
  <property fmtid="{D5CDD505-2E9C-101B-9397-08002B2CF9AE}" pid="26" name="x1ye=30">
    <vt:lpwstr>HNcaPAOJpA2wpXi4cwmFwexZuB/lakEqy6+6kxHh9D4ZvY/iC399rVylSrISsv4euhr9GfJ/gzTIGWSE/u8AdZn72Uhd/SU7HSHgvJywb5IQMvITcAmkQvjpNylraAbal56QlLe8AFFhymgbOCQASHfwSpBEF4KMS3Cn/5uMqeM9foWyTqYp0sVODvLzD1HNZNi17H6SJAYKNNI74JuIXWDC5jxEgDT0Y7757/IE39zRMumXH5m1QHBDdzI+GA7</vt:lpwstr>
  </property>
  <property fmtid="{D5CDD505-2E9C-101B-9397-08002B2CF9AE}" pid="27" name="x1ye=31">
    <vt:lpwstr>y3Aj6cbrke/MghoR4ydLUjOV4E2UHgxa94c4XzY/BkZz531WSyCGj47FKC8a7MsbdmWYEuPVHbkFkCWke8P6ijbrdaZhIckFp4uxTppfR2kPIQj/hvmQFH95bOqznVesdCog0lZUn0dtGUP1J8JWPO2qO2XQraPV87XoYgYowAveQ4fMB81lpkQD/KN10ZCnQW6GPGDuZHjWXhDxW9PafEC2BVwambTdx86Zk1MiZA/FA619ACIHh20P3VudXSB</vt:lpwstr>
  </property>
  <property fmtid="{D5CDD505-2E9C-101B-9397-08002B2CF9AE}" pid="28" name="x1ye=32">
    <vt:lpwstr>IIO1QNL3p1vU24ujjSFp3yaeaMA4B0AhZIf4mhCC8BeGjzacFqnMiXKiPJt+70c+Zh0DUi4omdmUxH1oj1gAxxk1HnCDUNw2qTMFPFMv5qSd8kJB6wC1r5oH7lCN5f5FonyE8MA6u2mxf+ROAY2O/F1owcgtmlTU9+7+z2xjSlRF4V1ih2Ozv/cYXRn6kSRO712/q5VuWF6J3h9ofx2cvGihbn9wN3bY8DePVdfzHJBVeiT7TczVFOg6gaoBf2L</vt:lpwstr>
  </property>
  <property fmtid="{D5CDD505-2E9C-101B-9397-08002B2CF9AE}" pid="29" name="x1ye=33">
    <vt:lpwstr>5e4FTMm/TcuVTtCzpz+Hii6kkiBRsbaY3CNSw8qzXJ/GwEgrS7atBrKBYfwCkfGPgUqJ6q82JzshDdigwlO9EKTYqbE7cmUHUFDj+iHTeWuqtvSm7EiRY/IYxaPlc286hkDAJCWe63TdQGm8iCTYj7Ti4ZX8QZ34l4G762JQDO2x61yj+aWsBZI2Dfj7AQ+puRD2+ixxCj/ij/GLhdzyTEzbF6OS5p+fVSS4od8eaqvr0VaBDlv058pPg7EAmbY</vt:lpwstr>
  </property>
  <property fmtid="{D5CDD505-2E9C-101B-9397-08002B2CF9AE}" pid="30" name="x1ye=34">
    <vt:lpwstr>r8HGq/Ayx70tJfNPALk0V4vNww/uRbeontadSbf+6xTzYhQX+EGImE5CGkAvwV2Ms6IpTlB37f3ZnjtewVXWpHsCqopPknoUmJGlBwC7dhfzOsWVit+K/gEXSvllQ9R9j1o34m/ebv6m1/KDv6OQfKh+VvqWOaO9LymOWe5dQOOcx35kD/QWqqCzSpjOwdHOJIXLL3LpYM/83Q5PhPQzGBR1noZMrh/r6Qv9mX/81RltgSv7Prn1kdYTn+Xcgy/</vt:lpwstr>
  </property>
  <property fmtid="{D5CDD505-2E9C-101B-9397-08002B2CF9AE}" pid="31" name="x1ye=35">
    <vt:lpwstr>HTYk4wQdE43waA/Jxn4jtDQHDbUCYdBBw9m7PtLZVOhY6UNQWhXx5L4bb6VhQRNP6OmYCE11xLKqPuLfLue/R2/a5HE7uim3Czuktp/7nEP47hSmWqgA5RScioCup0Lmcuyguia2g/a0mX5nQAudA1JoM8qRnZgOj/r3fNyFgki5uIUzP+8jEMimzRWRX1mKoBs+bK/9GNmJdjxn6hzX2Xxqb4kmrZ9aPljbTLQhLB4BR2M3mTfRVZh88AfIJvQ</vt:lpwstr>
  </property>
  <property fmtid="{D5CDD505-2E9C-101B-9397-08002B2CF9AE}" pid="32" name="x1ye=36">
    <vt:lpwstr>WIpM3fA3+8ZERzWz8zne7O5fMmHmjMah1nj10gLeVUuj7Fa5ABUHfRLRu7aw4hWuKlA4Kak8oGcLyYGL//fAWJN4roaYDIUwPTHvDwXm75BIRxm6AU5+cAKxqhLT6AIcmJXvX+5nrzd643sXtP+Cd7nbt8d5UL/J6Zt1fwzx8Rnk/rXZ+G59mKisPggUQy1vReUv9g1Wazlj4sBDitaWSpSsElXhIKYTP56Vpnb0uMN/LjqvY//MZ9+Y1A3/KR/</vt:lpwstr>
  </property>
  <property fmtid="{D5CDD505-2E9C-101B-9397-08002B2CF9AE}" pid="33" name="x1ye=37">
    <vt:lpwstr>amdMPtyK6pLTcXinlT6yrs50BUHx01BRkuD9FGtOICr18gOA2ViGj68C+mzJTHv2byQXcAmROagbabqkrTkPTy99qMWAxyEyCf4fR+ooK+9oYFV31l1FBFnbMm0q5Kvv1ukqqfzPhtsUQjpyXavo17fOP+7uutWEtMvLcaqv3uKVO59jSPUgYFzshgnaz1Lxv7g4DUyIvf+3WfBqLCMK3Vchl3fFh1KzrDlpzpP7VSLYwn07SrTJZCPvtPXfUhQ</vt:lpwstr>
  </property>
  <property fmtid="{D5CDD505-2E9C-101B-9397-08002B2CF9AE}" pid="34" name="x1ye=38">
    <vt:lpwstr>YtstpGErE89eF/p8S2fVS+oXVe+Rtp0vYAW/zLz8tU0ddqsi9zl9KHW8U06pIumL8vivARCyi0qFUAeQB7WBU1SaEV2buIVyaUYBVIGUA+nI1EqZFsZq5VZjFh+YeFeCWpkY8PE4m87qQevkNRosVxeh4EZ9EX/iOY0XLXISspwtAUubm+KC9I4mvATtzdi+Nhx3Rlq/aIRDsZEUje8tf9pePtydiqd9mW0/QKgWMjsBZ2GMs+/00YBmKsLCiVo</vt:lpwstr>
  </property>
  <property fmtid="{D5CDD505-2E9C-101B-9397-08002B2CF9AE}" pid="35" name="x1ye=39">
    <vt:lpwstr>nwz5g2ehWu6+Gcc/ZhaEzGHdY+Uq1/nK6GvPfgjm+Eyfvb4RdAAynnSbRlx1223Pak6wV/rA9aaVmoa28i2reDi4Qqs8YK84MqoNt/bg17am9g2AxggmEcj4WDd2Enm8PFvivBwj8xkbiQFS98AXkmV28xzD1oYjAQXKrhj9kR9ZfU8C4Tdn2uQy54Y9sH1K4gI73KRDw7TWy+5kJwZWTbnb9hjLYPYg9/spjJz+js/dDhSlzkiO26X5ewAc9r1</vt:lpwstr>
  </property>
  <property fmtid="{D5CDD505-2E9C-101B-9397-08002B2CF9AE}" pid="36" name="x1ye=4">
    <vt:lpwstr>wtGfSz42kgQflYWfMUxK6HDgDJaFHkxyYcH3+GR8Er+vP2pz3492qwIS703bFN9h/QuJBq7o0VPZoxSQGN8CEONIuE+ceP3ngj1AAya6XzfAB1hqE13tnVETKqjWMeAHd3EYg0QZcegbuH5BmtKSQ9+UgKdujZI/cutgEjwz5FtOz0UEGKagDArqxl1E1puCwDfZzRyM9e0PQDIUv+pw/BuxZFpIPxGnTFwpxo5Bcwend//e391aCVC8a+rXAfr</vt:lpwstr>
  </property>
  <property fmtid="{D5CDD505-2E9C-101B-9397-08002B2CF9AE}" pid="37" name="x1ye=40">
    <vt:lpwstr>lFVmqsl4fWAfrjnTwbXRrRwRiutC9GeVq2D86WZCIGyRvACihGfil6DX4rCMXDhX6OfyYzvc0BpBejhmryANyjpmb2aX6Mqs4QBUYtBO/IPtKxydMLo9ikP3eXuBgU/Y+ud3aGFpWcUBX8s96QasEFZ9QDq/F9a1TQYXLo1BpJ+4SLfHz0zUt/ZwvwPOTLLVHsJhUxNKQILG4GeAS8gsH6I+avN6CLOhjR8j0HKZ3zafctGvpnbi0yRu/cb4VnE</vt:lpwstr>
  </property>
  <property fmtid="{D5CDD505-2E9C-101B-9397-08002B2CF9AE}" pid="38" name="x1ye=41">
    <vt:lpwstr>/DaNUBkjUdFkEclBL/KByt16trl/792fjy1PJnERLq5BOC58lw66o+Cyd/R5YrQoW+S+1kjN6/dSda/yoyU7jyka8CoAHWnn+w0jM/QNtFPBiBtjVfsp9I/orGMJdQB0ae9HQ34LdoU8yoOWG5ezk0vr2RdZ7FiuEZx7X/rjAxADvoJ/cgu92ci8HGS+Ow852txh7lm3XdYVvlCYGZMTz5zyWdyAV6isEKh+g4FV0LORMZBxuioVCdQgidCNvjV</vt:lpwstr>
  </property>
  <property fmtid="{D5CDD505-2E9C-101B-9397-08002B2CF9AE}" pid="39" name="x1ye=42">
    <vt:lpwstr>2vWka33p9lkaOy22fXDOZOwWOm1wjBr293cjBcFivRWiHG5g8wck4dauJvCRnm5KGhW0VK5fYO5IInwNm9dIrzsnd0oixqnpBfeiabSRA20WD7t4XttZi3U1LC3XN/t3T8lWD3Jyl6jSSakB8VsEx/uOw4aNgzyRgIKX1lpysvb3f+paf0uTZtm6JpLpGaBAJ+c8L6QUR1paUgjCkdZGOswkFihuUQOn1DKb/+MQBDNsw/4cREOjmc60z4oawzI</vt:lpwstr>
  </property>
  <property fmtid="{D5CDD505-2E9C-101B-9397-08002B2CF9AE}" pid="40" name="x1ye=43">
    <vt:lpwstr>enIYsiwjHs3BnEWyHuvy12/Urc1C7DVOQOYrJRTYAwvoC8E87SgBm76nyDmu38NpMfrWrLV53Wlgx3/pVDdUhCSUoXa/gj0G9Ei9HyZ/CPMrErW5revwWJ12BzOQIOwTWqbjnOfkDNWMbRXDTjri+jIf7VPB70k/FUNeJQMYy6wnJvtk4QD5mXOojkCTJ1DvZbv77p9cqGjc1lrWG4nxG8f76Oh611D1hIIuWJzUryDvxp6I0S1HwGLjGf7Y2eZ</vt:lpwstr>
  </property>
  <property fmtid="{D5CDD505-2E9C-101B-9397-08002B2CF9AE}" pid="41" name="x1ye=44">
    <vt:lpwstr>ITgQjrSjjSNeNjVZOpgOn2fOrLzHRLh4RnTmUQxXqAlJWsX+nXo3icN98QdHWzCC7W7vDwzhvtOKveK+fJCoV6Q1A29k41ntm82cFbKprUNC6PPqMl8wg4c3485b/dfCXRHVQ1k+yL6BDnDoUjQ9k7QfyE5goH9e3Z3TfzfgFvyqHk8GMtN0651Fjvu9yooaneJj0BwUkK/33Salku4Hym4kSpBYEfqSstkPtDao6MLZiinOV/DhjcZY+vo9YmM</vt:lpwstr>
  </property>
  <property fmtid="{D5CDD505-2E9C-101B-9397-08002B2CF9AE}" pid="42" name="x1ye=45">
    <vt:lpwstr>mnX+oUsDdTxLHgL4qm3Sr6l7IZZzKXhxBGWrIX9kPdSH//1c1rPu9bONpEv0Yw7B4aShMfrccvjrSiP3sYht+3uGJztKnpc2tDSgMmBZ6R53+fjZonsP4nqT/4+A/tuGK/sCtnmV8JpvdvMPXEtceeIptIPxrawz6yJgd49bZ8e3cz+/i9jGurki3F7Hh9rJdC5uO9qWTnvmTslRYzBfRWOD6Mx6+UZaj0Xfj+yOBMmzBfr8GroNPhl1CZHlxqA</vt:lpwstr>
  </property>
  <property fmtid="{D5CDD505-2E9C-101B-9397-08002B2CF9AE}" pid="43" name="x1ye=46">
    <vt:lpwstr>s6XUJnC2lUBmwvJqWWINZYvsmFK6LAY3/X8wzGU7obggCvrBhWJQjn7h0MMZ8l+G0HWSZzM7x64n57gasnJHPElSLGB0aJWpryMZHk6v4LFFO/B88u94dY9KXBg+q53UJ604EGNjk0tTHskTWCNxKNPPPSRaM4RNhOvjbOTxFGx9pNxC6fcwUkQv+vYj4EX5fzJ8721oF+zMHkcOZzt6TwYfztyGySehLKBa8YP1EpM7H4sunPIuoWJ0EcDNLZC</vt:lpwstr>
  </property>
  <property fmtid="{D5CDD505-2E9C-101B-9397-08002B2CF9AE}" pid="44" name="x1ye=47">
    <vt:lpwstr>PRmhw4q16i3fNs/8oafuNhe8FOg57fySzlNJK5WdqTo4SuHNY0GxPgSLWb1TlK6OkNAKuY72Idh0UnxExcAw3dotzxMFXbJ8NXwH3JyeUh+cBnzP7b6U919Nym6lI6EPCOXqsywAkxazjz0I9e0xSBp/fOHO3ZzlMzijIKD/JsN9Yun5t+//wAOW7Kk+C4AAA==</vt:lpwstr>
  </property>
  <property fmtid="{D5CDD505-2E9C-101B-9397-08002B2CF9AE}" pid="45" name="x1ye=5">
    <vt:lpwstr>p/E4Y8elHZ3GZJqMXLsaHk8WBdDogR4zRekh/22wBM2AnELeOY7HLWuY28aDfJGfgD8qSuW7ZHB4w/H2ixK6qJUYyfrA0/lWv+zTCQ6C2nMZhsIOifAiqsbx4FgePoPbqavMIg5KhFpOUUJg4Sp4VNhEd5hm1631xrfxMljMdAi80MuqAbw+oz3SyrhagcdavmlwA8bvKcTAhjaM0GMaxthtsfPs7JXM85BY3ylO7VDpTaO5LbdaLIs3SVG+GFP</vt:lpwstr>
  </property>
  <property fmtid="{D5CDD505-2E9C-101B-9397-08002B2CF9AE}" pid="46" name="x1ye=6">
    <vt:lpwstr>5XxqOPWtAvoutKYVwAqD9S2y/t4wxbnvJU4EQ3mI5zEy+OgqDWfhFbpyh9uagqi5UNIc0fmJ9hP4zuzHvsW8FuwnDYkWQaSezPeArna2iCXCih7sUqW50bLp7YluXOnq4yBy+nzkaL7YyvgzxZNzMETimLLSKWRc5v79vx0Hrko7fLhyJ8P/ymlC09txyTT32NqI1RqyKnz1sKBd6p0brWxX59+Sh6RToDNCsHE1hqKCxIct/QSqVjBbQlNXcDQ</vt:lpwstr>
  </property>
  <property fmtid="{D5CDD505-2E9C-101B-9397-08002B2CF9AE}" pid="47" name="x1ye=7">
    <vt:lpwstr>aljYyFPtun3YKPaszMyri/7aC8iLgQE3LT8qN2Q8iklkAL4ER2bd+Q/aOjTN7RBRM8ArbpYDA9UEkQTu5dydLeNrN4jYsPpQqohpKti99Vq1ue6RiEsZc9uwrli2cJeQVyHTsNusyyjj+ZfwpkCg8i9RvACE5V51PlrF17WyUqsK+lrZVZ/i4vnISm00bdxKqiaenqbxrsHPz/31RCt1XfkMo8H5eHHe98l9wu7tZb3u36V4kyuQkcjlcOnHYLH</vt:lpwstr>
  </property>
  <property fmtid="{D5CDD505-2E9C-101B-9397-08002B2CF9AE}" pid="48" name="x1ye=8">
    <vt:lpwstr>xjPq1qX2pefIT3gFgVpEMFTj7Fd2hC1vfowj9mxnpAAySAN60LFRA9NBedpbLJhJpZwh788+UONe1k/9mTvDai6ttMlmjWyqNnj3Ft3wZsMjWeXnMrmLiKEl+llSVnAHmuWmW7q0wJFdoLxOLRlcU6tXIcsGGkQ5tR6ffBZIWLWdIi/k1Nkr4jeFgE0FgfyVsSqE8nsGSg5wjBI+6qnJGoeg+Eq9ou/SHsX41yI9RvZsea/gOtAM9ZbH8/MhSca</vt:lpwstr>
  </property>
  <property fmtid="{D5CDD505-2E9C-101B-9397-08002B2CF9AE}" pid="49" name="x1ye=9">
    <vt:lpwstr>z6ENrjagQOAIdssNGyKBevOqhIz6xPH/4Ad5/lNHjaKdKl8xXZDWLWBNxqpdRXvbrTYP4alLdCw974oRguPHI42Y1SZsKBmw54LSEEiEQ924b60hAYTcoOaxYBwAJYO2Vsb8arJnGIDVI/PnXzLXt+wGW+EluqtDEhVeouH9M3ya+dU48+MVnAkupOWCb0psELTWZqV858YvH3BaMjUcvyxORXaRgX2l/WlNOC68BlA9V3bSU1V9k1t1j4QVVEJ</vt:lpwstr>
  </property>
</Properties>
</file>